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6EAE7" w14:textId="77777777" w:rsidR="005D7940" w:rsidRDefault="005D7940" w:rsidP="005D7940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FB44AF4" wp14:editId="38A57E1B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339965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="00A66B18" w:rsidRPr="0041428F" w14:paraId="51F2F744" w14:textId="77777777" w:rsidTr="00A6783B">
        <w:trPr>
          <w:trHeight w:val="270"/>
          <w:jc w:val="center"/>
        </w:trPr>
        <w:tc>
          <w:tcPr>
            <w:tcW w:w="10800" w:type="dxa"/>
            <w:gridSpan w:val="3"/>
          </w:tcPr>
          <w:p w14:paraId="612E8D63" w14:textId="286F8A18" w:rsidR="00A66B18" w:rsidRPr="0041428F" w:rsidRDefault="00C61541" w:rsidP="007E7F36">
            <w:pPr>
              <w:pStyle w:val="Title"/>
            </w:pPr>
            <w:r>
              <w:t>Performance Toolkit Workbook</w:t>
            </w:r>
          </w:p>
        </w:tc>
      </w:tr>
      <w:tr w:rsidR="007E7F36" w:rsidRPr="0041428F" w14:paraId="5E354183" w14:textId="77777777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14:paraId="7104BF8C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75F6A293" w14:textId="77777777" w:rsidTr="007E7F36">
        <w:trPr>
          <w:trHeight w:val="492"/>
          <w:jc w:val="center"/>
        </w:trPr>
        <w:tc>
          <w:tcPr>
            <w:tcW w:w="2070" w:type="dxa"/>
          </w:tcPr>
          <w:p w14:paraId="3C1F2EE8" w14:textId="1C3273E4" w:rsidR="007E7F36" w:rsidRPr="00C61541" w:rsidRDefault="00C61541" w:rsidP="007E7F36">
            <w:pPr>
              <w:pStyle w:val="MeetingInfo"/>
              <w:rPr>
                <w:sz w:val="36"/>
                <w:szCs w:val="28"/>
              </w:rPr>
            </w:pPr>
            <w:r w:rsidRPr="00C61541">
              <w:rPr>
                <w:sz w:val="36"/>
                <w:szCs w:val="28"/>
              </w:rPr>
              <w:t>Name</w:t>
            </w:r>
            <w:r w:rsidR="007E7F36" w:rsidRPr="00C61541">
              <w:rPr>
                <w:sz w:val="36"/>
                <w:szCs w:val="28"/>
              </w:rPr>
              <w:t>:</w:t>
            </w:r>
          </w:p>
        </w:tc>
        <w:tc>
          <w:tcPr>
            <w:tcW w:w="5130" w:type="dxa"/>
          </w:tcPr>
          <w:p w14:paraId="13575ED7" w14:textId="081752AB" w:rsidR="007E7F36" w:rsidRPr="00C61541" w:rsidRDefault="00C61541" w:rsidP="007E7F36">
            <w:pPr>
              <w:pStyle w:val="ContactInfo"/>
              <w:rPr>
                <w:sz w:val="36"/>
                <w:szCs w:val="28"/>
              </w:rPr>
            </w:pPr>
            <w:proofErr w:type="spellStart"/>
            <w:r w:rsidRPr="00C61541">
              <w:rPr>
                <w:sz w:val="36"/>
                <w:szCs w:val="28"/>
              </w:rPr>
              <w:t>yyyyyyyy</w:t>
            </w:r>
            <w:proofErr w:type="spellEnd"/>
          </w:p>
        </w:tc>
        <w:tc>
          <w:tcPr>
            <w:tcW w:w="3600" w:type="dxa"/>
            <w:vAlign w:val="bottom"/>
          </w:tcPr>
          <w:p w14:paraId="19DE0871" w14:textId="77777777" w:rsidR="007E7F36" w:rsidRDefault="007E7F36" w:rsidP="00A66B18">
            <w:pPr>
              <w:pStyle w:val="ContactInfo"/>
            </w:pPr>
          </w:p>
        </w:tc>
      </w:tr>
      <w:tr w:rsidR="00C61541" w:rsidRPr="0041428F" w14:paraId="1AAC2F41" w14:textId="77777777" w:rsidTr="007E7F36">
        <w:trPr>
          <w:trHeight w:val="492"/>
          <w:jc w:val="center"/>
        </w:trPr>
        <w:tc>
          <w:tcPr>
            <w:tcW w:w="2070" w:type="dxa"/>
          </w:tcPr>
          <w:p w14:paraId="11C7E534" w14:textId="5EB2AA73" w:rsidR="00C61541" w:rsidRDefault="00C61541" w:rsidP="007E7F36">
            <w:pPr>
              <w:pStyle w:val="MeetingInfo"/>
            </w:pPr>
          </w:p>
        </w:tc>
        <w:tc>
          <w:tcPr>
            <w:tcW w:w="5130" w:type="dxa"/>
          </w:tcPr>
          <w:p w14:paraId="3CB0C2D9" w14:textId="07BFA892" w:rsidR="00C61541" w:rsidRDefault="00C61541" w:rsidP="007E7F36">
            <w:pPr>
              <w:pStyle w:val="ContactInfo"/>
            </w:pPr>
          </w:p>
        </w:tc>
        <w:tc>
          <w:tcPr>
            <w:tcW w:w="3600" w:type="dxa"/>
            <w:vAlign w:val="bottom"/>
          </w:tcPr>
          <w:p w14:paraId="642FD932" w14:textId="77777777" w:rsidR="00C61541" w:rsidRDefault="00C61541" w:rsidP="00A66B18">
            <w:pPr>
              <w:pStyle w:val="ContactInfo"/>
            </w:pPr>
          </w:p>
        </w:tc>
      </w:tr>
      <w:tr w:rsidR="00C61541" w:rsidRPr="0041428F" w14:paraId="2C79B096" w14:textId="77777777" w:rsidTr="007E7F36">
        <w:trPr>
          <w:trHeight w:val="492"/>
          <w:jc w:val="center"/>
        </w:trPr>
        <w:tc>
          <w:tcPr>
            <w:tcW w:w="2070" w:type="dxa"/>
          </w:tcPr>
          <w:p w14:paraId="5A9D8D27" w14:textId="0743D42E" w:rsidR="00C61541" w:rsidRDefault="00C61541" w:rsidP="007E7F36">
            <w:pPr>
              <w:pStyle w:val="MeetingInfo"/>
            </w:pPr>
          </w:p>
        </w:tc>
        <w:tc>
          <w:tcPr>
            <w:tcW w:w="5130" w:type="dxa"/>
          </w:tcPr>
          <w:p w14:paraId="693D0860" w14:textId="0741ED93" w:rsidR="00C61541" w:rsidRDefault="00C61541" w:rsidP="007E7F36">
            <w:pPr>
              <w:pStyle w:val="ContactInfo"/>
            </w:pPr>
          </w:p>
        </w:tc>
        <w:tc>
          <w:tcPr>
            <w:tcW w:w="3600" w:type="dxa"/>
            <w:vAlign w:val="bottom"/>
          </w:tcPr>
          <w:p w14:paraId="65774AB3" w14:textId="77777777" w:rsidR="00C61541" w:rsidRDefault="00C61541" w:rsidP="00A66B18">
            <w:pPr>
              <w:pStyle w:val="ContactInfo"/>
            </w:pPr>
          </w:p>
        </w:tc>
      </w:tr>
      <w:tr w:rsidR="00C61541" w:rsidRPr="0041428F" w14:paraId="1987D7FE" w14:textId="77777777" w:rsidTr="007E7F36">
        <w:trPr>
          <w:trHeight w:val="492"/>
          <w:jc w:val="center"/>
        </w:trPr>
        <w:tc>
          <w:tcPr>
            <w:tcW w:w="2070" w:type="dxa"/>
          </w:tcPr>
          <w:p w14:paraId="5378321F" w14:textId="507BAD19" w:rsidR="00C61541" w:rsidRDefault="00C61541" w:rsidP="007E7F36">
            <w:pPr>
              <w:pStyle w:val="MeetingInfo"/>
            </w:pPr>
          </w:p>
        </w:tc>
        <w:tc>
          <w:tcPr>
            <w:tcW w:w="5130" w:type="dxa"/>
          </w:tcPr>
          <w:p w14:paraId="4527C1FA" w14:textId="502FAFE4" w:rsidR="00C61541" w:rsidRDefault="00C61541" w:rsidP="007E7F36">
            <w:pPr>
              <w:pStyle w:val="ContactInfo"/>
            </w:pPr>
          </w:p>
        </w:tc>
        <w:tc>
          <w:tcPr>
            <w:tcW w:w="3600" w:type="dxa"/>
            <w:vAlign w:val="bottom"/>
          </w:tcPr>
          <w:p w14:paraId="2149712F" w14:textId="77777777" w:rsidR="00C61541" w:rsidRDefault="00C61541" w:rsidP="00A66B18">
            <w:pPr>
              <w:pStyle w:val="ContactInfo"/>
            </w:pPr>
          </w:p>
        </w:tc>
      </w:tr>
    </w:tbl>
    <w:p w14:paraId="0B75DC6E" w14:textId="77777777" w:rsidR="00A66B18" w:rsidRDefault="00A66B18"/>
    <w:p w14:paraId="4396216E" w14:textId="3F3F568C" w:rsidR="007E7F36" w:rsidRDefault="00C61541" w:rsidP="00C61541">
      <w:pPr>
        <w:pStyle w:val="Heading1"/>
        <w:ind w:left="284"/>
      </w:pPr>
      <w:r>
        <w:t>Sabotage</w:t>
      </w:r>
    </w:p>
    <w:tbl>
      <w:tblPr>
        <w:tblW w:w="47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70"/>
        <w:gridCol w:w="6935"/>
      </w:tblGrid>
      <w:tr w:rsidR="00C61541" w14:paraId="4FD4EE19" w14:textId="77777777" w:rsidTr="00C61541">
        <w:trPr>
          <w:trHeight w:val="1440"/>
          <w:jc w:val="center"/>
        </w:trPr>
        <w:tc>
          <w:tcPr>
            <w:tcW w:w="3270" w:type="dxa"/>
          </w:tcPr>
          <w:p w14:paraId="5782DF10" w14:textId="48BDB682" w:rsidR="00C61541" w:rsidRDefault="00C61541" w:rsidP="007E7F36">
            <w:pPr>
              <w:pStyle w:val="MeetingTimes"/>
            </w:pPr>
            <w:r>
              <w:t>Describe previous situations where you talked yourself into quitting or slowing down</w:t>
            </w:r>
          </w:p>
        </w:tc>
        <w:tc>
          <w:tcPr>
            <w:tcW w:w="6935" w:type="dxa"/>
          </w:tcPr>
          <w:p w14:paraId="52B45515" w14:textId="2FCB07A6" w:rsidR="00C61541" w:rsidRPr="00E21240" w:rsidRDefault="00C61541" w:rsidP="00E21240">
            <w:pPr>
              <w:pStyle w:val="ItemDescription"/>
            </w:pPr>
          </w:p>
        </w:tc>
      </w:tr>
      <w:tr w:rsidR="00C61541" w14:paraId="7D7C308E" w14:textId="77777777" w:rsidTr="00C61541">
        <w:trPr>
          <w:trHeight w:val="1440"/>
          <w:jc w:val="center"/>
        </w:trPr>
        <w:tc>
          <w:tcPr>
            <w:tcW w:w="3270" w:type="dxa"/>
          </w:tcPr>
          <w:p w14:paraId="5B41BEAE" w14:textId="2CE8BDC9" w:rsidR="00C61541" w:rsidRDefault="00C61541" w:rsidP="00E21240">
            <w:pPr>
              <w:pStyle w:val="MeetingTimes"/>
            </w:pPr>
            <w:r>
              <w:t>What justification or reason did you use</w:t>
            </w:r>
          </w:p>
        </w:tc>
        <w:tc>
          <w:tcPr>
            <w:tcW w:w="6935" w:type="dxa"/>
          </w:tcPr>
          <w:p w14:paraId="043D027D" w14:textId="76ABD674" w:rsidR="00C61541" w:rsidRPr="00E21240" w:rsidRDefault="00C61541" w:rsidP="00E21240">
            <w:pPr>
              <w:pStyle w:val="ItemDescription"/>
            </w:pPr>
          </w:p>
        </w:tc>
      </w:tr>
      <w:tr w:rsidR="00C61541" w14:paraId="0AA6E70A" w14:textId="77777777" w:rsidTr="00C61541">
        <w:trPr>
          <w:trHeight w:val="1440"/>
          <w:jc w:val="center"/>
        </w:trPr>
        <w:tc>
          <w:tcPr>
            <w:tcW w:w="3270" w:type="dxa"/>
          </w:tcPr>
          <w:p w14:paraId="116E457A" w14:textId="7156A2D7" w:rsidR="00C61541" w:rsidRDefault="00C61541" w:rsidP="00E21240">
            <w:pPr>
              <w:pStyle w:val="MeetingTimes"/>
            </w:pPr>
            <w:r>
              <w:t>How did it make you feel</w:t>
            </w:r>
          </w:p>
        </w:tc>
        <w:tc>
          <w:tcPr>
            <w:tcW w:w="6935" w:type="dxa"/>
          </w:tcPr>
          <w:p w14:paraId="4E6C1A82" w14:textId="2464345D" w:rsidR="00C61541" w:rsidRPr="00E21240" w:rsidRDefault="00C61541" w:rsidP="00E21240">
            <w:pPr>
              <w:pStyle w:val="ItemDescription"/>
            </w:pPr>
          </w:p>
        </w:tc>
      </w:tr>
      <w:tr w:rsidR="00C61541" w14:paraId="5AF7AAF0" w14:textId="77777777" w:rsidTr="00C61541">
        <w:trPr>
          <w:trHeight w:val="1440"/>
          <w:jc w:val="center"/>
        </w:trPr>
        <w:tc>
          <w:tcPr>
            <w:tcW w:w="3270" w:type="dxa"/>
          </w:tcPr>
          <w:p w14:paraId="7C2AC9C4" w14:textId="246CDE9B" w:rsidR="00C61541" w:rsidRDefault="00CF48EE" w:rsidP="00E21240">
            <w:pPr>
              <w:pStyle w:val="MeetingTimes"/>
            </w:pPr>
            <w:r>
              <w:t>What would you change if you could</w:t>
            </w:r>
          </w:p>
        </w:tc>
        <w:tc>
          <w:tcPr>
            <w:tcW w:w="6935" w:type="dxa"/>
          </w:tcPr>
          <w:p w14:paraId="108B71BF" w14:textId="3A0C8554" w:rsidR="00C61541" w:rsidRPr="00E21240" w:rsidRDefault="00C61541" w:rsidP="00E21240">
            <w:pPr>
              <w:pStyle w:val="ItemDescription"/>
            </w:pPr>
          </w:p>
        </w:tc>
      </w:tr>
      <w:tr w:rsidR="00C61541" w14:paraId="41567E67" w14:textId="77777777" w:rsidTr="00C61541">
        <w:trPr>
          <w:trHeight w:val="1440"/>
          <w:jc w:val="center"/>
        </w:trPr>
        <w:tc>
          <w:tcPr>
            <w:tcW w:w="3270" w:type="dxa"/>
          </w:tcPr>
          <w:p w14:paraId="57A92F7D" w14:textId="32DFA8EA" w:rsidR="00C61541" w:rsidRDefault="005206C8" w:rsidP="00E21240">
            <w:pPr>
              <w:pStyle w:val="MeetingTimes"/>
            </w:pPr>
            <w:r>
              <w:t>Was there an identifiable spectrum or range that your decision sat on, and what was at either end of it.</w:t>
            </w:r>
          </w:p>
        </w:tc>
        <w:tc>
          <w:tcPr>
            <w:tcW w:w="6935" w:type="dxa"/>
          </w:tcPr>
          <w:p w14:paraId="108FA601" w14:textId="62080C67" w:rsidR="00C61541" w:rsidRPr="00E21240" w:rsidRDefault="00C61541" w:rsidP="00E21240">
            <w:pPr>
              <w:pStyle w:val="ItemDescription"/>
            </w:pPr>
          </w:p>
        </w:tc>
      </w:tr>
    </w:tbl>
    <w:p w14:paraId="2E3C1ED8" w14:textId="77777777" w:rsidR="007E7F36" w:rsidRPr="007E7F36" w:rsidRDefault="00E21240" w:rsidP="00E21240">
      <w:pPr>
        <w:pStyle w:val="Heading2"/>
      </w:pPr>
      <w:r w:rsidRPr="00E21240">
        <w:t>Additional information</w:t>
      </w:r>
    </w:p>
    <w:p w14:paraId="53780DBF" w14:textId="07F730A0" w:rsidR="00A66B18" w:rsidRDefault="00941071" w:rsidP="00E21240">
      <w:r>
        <w:t>Other comments that don’t fit above</w:t>
      </w:r>
    </w:p>
    <w:p w14:paraId="3CDEF9F9" w14:textId="77777777" w:rsidR="00941071" w:rsidRDefault="00941071" w:rsidP="00E21240">
      <w:pPr>
        <w:sectPr w:rsidR="00941071" w:rsidSect="00A66B18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067661FE" w14:textId="565898B7" w:rsidR="00941071" w:rsidRDefault="00941071" w:rsidP="00941071">
      <w:pPr>
        <w:pStyle w:val="Heading1"/>
        <w:ind w:left="284"/>
      </w:pPr>
      <w:r>
        <w:lastRenderedPageBreak/>
        <w:t>Positive Beliefs</w:t>
      </w:r>
    </w:p>
    <w:p w14:paraId="37327A11" w14:textId="77777777" w:rsidR="005206C8" w:rsidRPr="005206C8" w:rsidRDefault="005206C8" w:rsidP="005206C8"/>
    <w:tbl>
      <w:tblPr>
        <w:tblW w:w="42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208"/>
      </w:tblGrid>
      <w:tr w:rsidR="0000387C" w14:paraId="35E5DCA7" w14:textId="77777777" w:rsidTr="005206C8">
        <w:trPr>
          <w:trHeight w:val="662"/>
          <w:jc w:val="center"/>
        </w:trPr>
        <w:tc>
          <w:tcPr>
            <w:tcW w:w="9209" w:type="dxa"/>
            <w:shd w:val="clear" w:color="auto" w:fill="CAE9C0" w:themeFill="accent5" w:themeFillTint="66"/>
          </w:tcPr>
          <w:p w14:paraId="0699FD4E" w14:textId="16DB8BEA" w:rsidR="0000387C" w:rsidRDefault="0000387C" w:rsidP="0000387C">
            <w:pPr>
              <w:pStyle w:val="MeetingTimes"/>
              <w:jc w:val="center"/>
            </w:pPr>
            <w:r>
              <w:t>What do you believe about yourself in relation to SUP Racing</w:t>
            </w:r>
          </w:p>
        </w:tc>
      </w:tr>
      <w:tr w:rsidR="0000387C" w14:paraId="529BA10F" w14:textId="77777777" w:rsidTr="0000387C">
        <w:trPr>
          <w:trHeight w:val="1440"/>
          <w:jc w:val="center"/>
        </w:trPr>
        <w:tc>
          <w:tcPr>
            <w:tcW w:w="9209" w:type="dxa"/>
          </w:tcPr>
          <w:p w14:paraId="4E4ED606" w14:textId="7F934534" w:rsidR="0000387C" w:rsidRDefault="0000387C" w:rsidP="00271EA4">
            <w:pPr>
              <w:pStyle w:val="MeetingTimes"/>
            </w:pPr>
          </w:p>
        </w:tc>
      </w:tr>
      <w:tr w:rsidR="0000387C" w14:paraId="2795F27A" w14:textId="77777777" w:rsidTr="0000387C">
        <w:trPr>
          <w:trHeight w:val="1440"/>
          <w:jc w:val="center"/>
        </w:trPr>
        <w:tc>
          <w:tcPr>
            <w:tcW w:w="9209" w:type="dxa"/>
          </w:tcPr>
          <w:p w14:paraId="377E93E4" w14:textId="4FD2DABE" w:rsidR="0000387C" w:rsidRDefault="0000387C" w:rsidP="00271EA4">
            <w:pPr>
              <w:pStyle w:val="MeetingTimes"/>
            </w:pPr>
          </w:p>
        </w:tc>
      </w:tr>
      <w:tr w:rsidR="0000387C" w14:paraId="176F1282" w14:textId="77777777" w:rsidTr="0000387C">
        <w:trPr>
          <w:trHeight w:val="1440"/>
          <w:jc w:val="center"/>
        </w:trPr>
        <w:tc>
          <w:tcPr>
            <w:tcW w:w="9209" w:type="dxa"/>
          </w:tcPr>
          <w:p w14:paraId="3E83F48F" w14:textId="77777777" w:rsidR="0000387C" w:rsidRDefault="0000387C" w:rsidP="00271EA4">
            <w:pPr>
              <w:pStyle w:val="MeetingTimes"/>
            </w:pPr>
          </w:p>
        </w:tc>
      </w:tr>
      <w:tr w:rsidR="0000387C" w14:paraId="4D92FF6F" w14:textId="77777777" w:rsidTr="0000387C">
        <w:trPr>
          <w:trHeight w:val="1440"/>
          <w:jc w:val="center"/>
        </w:trPr>
        <w:tc>
          <w:tcPr>
            <w:tcW w:w="9209" w:type="dxa"/>
          </w:tcPr>
          <w:p w14:paraId="1B25D088" w14:textId="77777777" w:rsidR="0000387C" w:rsidRDefault="0000387C" w:rsidP="00271EA4">
            <w:pPr>
              <w:pStyle w:val="MeetingTimes"/>
            </w:pPr>
          </w:p>
        </w:tc>
      </w:tr>
    </w:tbl>
    <w:p w14:paraId="1B5E1799" w14:textId="77777777" w:rsidR="00941071" w:rsidRPr="007E7F36" w:rsidRDefault="00941071" w:rsidP="00941071">
      <w:pPr>
        <w:pStyle w:val="Heading2"/>
      </w:pPr>
      <w:r w:rsidRPr="00E21240">
        <w:t>Additional information</w:t>
      </w:r>
    </w:p>
    <w:p w14:paraId="03BC0CFF" w14:textId="63A6C6CA" w:rsidR="00941071" w:rsidRDefault="00941071" w:rsidP="00941071">
      <w:r>
        <w:t>Other comments that don’t fit above</w:t>
      </w:r>
    </w:p>
    <w:p w14:paraId="6B185DEF" w14:textId="77777777" w:rsidR="00941071" w:rsidRDefault="00941071" w:rsidP="00E21240">
      <w:pPr>
        <w:sectPr w:rsidR="00941071" w:rsidSect="00A66B18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20D88A25" w14:textId="10032294" w:rsidR="00941071" w:rsidRDefault="00941071" w:rsidP="00941071">
      <w:pPr>
        <w:pStyle w:val="Heading1"/>
        <w:ind w:left="284"/>
      </w:pPr>
      <w:r>
        <w:lastRenderedPageBreak/>
        <w:t>Limiting Beliefs</w:t>
      </w:r>
    </w:p>
    <w:p w14:paraId="635242E2" w14:textId="77777777" w:rsidR="007A3FEB" w:rsidRPr="007A3FEB" w:rsidRDefault="007A3FEB" w:rsidP="007A3FEB"/>
    <w:tbl>
      <w:tblPr>
        <w:tblW w:w="42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79"/>
      </w:tblGrid>
      <w:tr w:rsidR="007A3FEB" w14:paraId="2D96B4A4" w14:textId="77777777" w:rsidTr="00E9008A">
        <w:trPr>
          <w:trHeight w:val="662"/>
          <w:jc w:val="center"/>
        </w:trPr>
        <w:tc>
          <w:tcPr>
            <w:tcW w:w="9079" w:type="dxa"/>
            <w:shd w:val="clear" w:color="auto" w:fill="FFC000"/>
          </w:tcPr>
          <w:p w14:paraId="2E386BB5" w14:textId="5FCD1571" w:rsidR="007A3FEB" w:rsidRDefault="007A3FEB" w:rsidP="007A3FEB">
            <w:pPr>
              <w:pStyle w:val="MeetingTimes"/>
              <w:jc w:val="center"/>
            </w:pPr>
            <w:r>
              <w:t>What do you believe about yourself that limits your SUP Racing</w:t>
            </w:r>
          </w:p>
        </w:tc>
      </w:tr>
      <w:tr w:rsidR="007A3FEB" w14:paraId="52F9E517" w14:textId="77777777" w:rsidTr="00E9008A">
        <w:trPr>
          <w:trHeight w:val="1440"/>
          <w:jc w:val="center"/>
        </w:trPr>
        <w:tc>
          <w:tcPr>
            <w:tcW w:w="9079" w:type="dxa"/>
          </w:tcPr>
          <w:p w14:paraId="099CD564" w14:textId="77777777" w:rsidR="007A3FEB" w:rsidRDefault="007A3FEB" w:rsidP="00271EA4">
            <w:pPr>
              <w:pStyle w:val="MeetingTimes"/>
            </w:pPr>
          </w:p>
        </w:tc>
      </w:tr>
      <w:tr w:rsidR="007A3FEB" w14:paraId="6C3A431A" w14:textId="77777777" w:rsidTr="00E9008A">
        <w:trPr>
          <w:trHeight w:val="1440"/>
          <w:jc w:val="center"/>
        </w:trPr>
        <w:tc>
          <w:tcPr>
            <w:tcW w:w="9079" w:type="dxa"/>
          </w:tcPr>
          <w:p w14:paraId="57D6856F" w14:textId="77777777" w:rsidR="007A3FEB" w:rsidRDefault="007A3FEB" w:rsidP="00271EA4">
            <w:pPr>
              <w:pStyle w:val="MeetingTimes"/>
            </w:pPr>
          </w:p>
        </w:tc>
      </w:tr>
      <w:tr w:rsidR="007A3FEB" w14:paraId="18D113BF" w14:textId="77777777" w:rsidTr="00E9008A">
        <w:trPr>
          <w:trHeight w:val="1440"/>
          <w:jc w:val="center"/>
        </w:trPr>
        <w:tc>
          <w:tcPr>
            <w:tcW w:w="9079" w:type="dxa"/>
          </w:tcPr>
          <w:p w14:paraId="122D33E2" w14:textId="77777777" w:rsidR="007A3FEB" w:rsidRDefault="007A3FEB" w:rsidP="00271EA4">
            <w:pPr>
              <w:pStyle w:val="MeetingTimes"/>
            </w:pPr>
          </w:p>
        </w:tc>
      </w:tr>
      <w:tr w:rsidR="007A3FEB" w14:paraId="1BACF127" w14:textId="77777777" w:rsidTr="00E9008A">
        <w:trPr>
          <w:trHeight w:val="1440"/>
          <w:jc w:val="center"/>
        </w:trPr>
        <w:tc>
          <w:tcPr>
            <w:tcW w:w="9079" w:type="dxa"/>
          </w:tcPr>
          <w:p w14:paraId="27EF470D" w14:textId="77777777" w:rsidR="007A3FEB" w:rsidRDefault="007A3FEB" w:rsidP="00271EA4">
            <w:pPr>
              <w:pStyle w:val="MeetingTimes"/>
            </w:pPr>
          </w:p>
        </w:tc>
      </w:tr>
    </w:tbl>
    <w:p w14:paraId="54AC289A" w14:textId="77777777" w:rsidR="00941071" w:rsidRPr="007E7F36" w:rsidRDefault="00941071" w:rsidP="00941071">
      <w:pPr>
        <w:pStyle w:val="Heading2"/>
      </w:pPr>
      <w:r w:rsidRPr="00E21240">
        <w:t>Additional information</w:t>
      </w:r>
    </w:p>
    <w:p w14:paraId="6B9E8811" w14:textId="77777777" w:rsidR="00941071" w:rsidRDefault="00941071" w:rsidP="00941071">
      <w:r>
        <w:t>Other comments that don’t fit above</w:t>
      </w:r>
    </w:p>
    <w:p w14:paraId="71CB874C" w14:textId="77777777" w:rsidR="00941071" w:rsidRDefault="00941071" w:rsidP="00E21240">
      <w:pPr>
        <w:sectPr w:rsidR="00941071" w:rsidSect="00A66B18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28126F0A" w14:textId="191F0327" w:rsidR="00941071" w:rsidRDefault="00941071" w:rsidP="00941071">
      <w:pPr>
        <w:pStyle w:val="Heading1"/>
        <w:ind w:left="284"/>
      </w:pPr>
      <w:r>
        <w:lastRenderedPageBreak/>
        <w:t>Trust</w:t>
      </w:r>
    </w:p>
    <w:p w14:paraId="55C8BC58" w14:textId="77777777" w:rsidR="007A3FEB" w:rsidRPr="007A3FEB" w:rsidRDefault="007A3FEB" w:rsidP="007A3FEB"/>
    <w:tbl>
      <w:tblPr>
        <w:tblW w:w="41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928"/>
      </w:tblGrid>
      <w:tr w:rsidR="007A3FEB" w14:paraId="00FDAA0E" w14:textId="77777777" w:rsidTr="0000387C">
        <w:trPr>
          <w:trHeight w:val="756"/>
          <w:jc w:val="center"/>
        </w:trPr>
        <w:tc>
          <w:tcPr>
            <w:tcW w:w="8927" w:type="dxa"/>
            <w:shd w:val="clear" w:color="auto" w:fill="CAE9C0" w:themeFill="accent5" w:themeFillTint="66"/>
          </w:tcPr>
          <w:p w14:paraId="663A92FF" w14:textId="67F862A8" w:rsidR="007A3FEB" w:rsidRDefault="007A3FEB" w:rsidP="0000387C">
            <w:pPr>
              <w:pStyle w:val="MeetingTimes"/>
              <w:ind w:left="-2835" w:firstLine="2835"/>
              <w:jc w:val="center"/>
            </w:pPr>
            <w:r>
              <w:t>What do you trust or think you could learn to trust about yourself and SUP racing</w:t>
            </w:r>
          </w:p>
        </w:tc>
      </w:tr>
      <w:tr w:rsidR="007A3FEB" w14:paraId="520A163A" w14:textId="77777777" w:rsidTr="007A3FEB">
        <w:trPr>
          <w:trHeight w:val="1440"/>
          <w:jc w:val="center"/>
        </w:trPr>
        <w:tc>
          <w:tcPr>
            <w:tcW w:w="8927" w:type="dxa"/>
          </w:tcPr>
          <w:p w14:paraId="1E719D1A" w14:textId="77777777" w:rsidR="007A3FEB" w:rsidRDefault="007A3FEB" w:rsidP="00271EA4">
            <w:pPr>
              <w:pStyle w:val="MeetingTimes"/>
            </w:pPr>
          </w:p>
        </w:tc>
      </w:tr>
      <w:tr w:rsidR="007A3FEB" w14:paraId="7ECE0B5A" w14:textId="77777777" w:rsidTr="007A3FEB">
        <w:trPr>
          <w:trHeight w:val="1440"/>
          <w:jc w:val="center"/>
        </w:trPr>
        <w:tc>
          <w:tcPr>
            <w:tcW w:w="8927" w:type="dxa"/>
          </w:tcPr>
          <w:p w14:paraId="680387E5" w14:textId="77777777" w:rsidR="007A3FEB" w:rsidRDefault="007A3FEB" w:rsidP="00271EA4">
            <w:pPr>
              <w:pStyle w:val="MeetingTimes"/>
            </w:pPr>
          </w:p>
        </w:tc>
      </w:tr>
      <w:tr w:rsidR="007A3FEB" w14:paraId="23D5DDCB" w14:textId="77777777" w:rsidTr="007A3FEB">
        <w:trPr>
          <w:trHeight w:val="1440"/>
          <w:jc w:val="center"/>
        </w:trPr>
        <w:tc>
          <w:tcPr>
            <w:tcW w:w="8927" w:type="dxa"/>
          </w:tcPr>
          <w:p w14:paraId="41968078" w14:textId="77777777" w:rsidR="007A3FEB" w:rsidRDefault="007A3FEB" w:rsidP="00271EA4">
            <w:pPr>
              <w:pStyle w:val="MeetingTimes"/>
            </w:pPr>
          </w:p>
        </w:tc>
      </w:tr>
      <w:tr w:rsidR="007A3FEB" w14:paraId="755B8239" w14:textId="77777777" w:rsidTr="007A3FEB">
        <w:trPr>
          <w:trHeight w:val="1440"/>
          <w:jc w:val="center"/>
        </w:trPr>
        <w:tc>
          <w:tcPr>
            <w:tcW w:w="8927" w:type="dxa"/>
          </w:tcPr>
          <w:p w14:paraId="5EAA7376" w14:textId="77777777" w:rsidR="007A3FEB" w:rsidRDefault="007A3FEB" w:rsidP="00271EA4">
            <w:pPr>
              <w:pStyle w:val="MeetingTimes"/>
            </w:pPr>
          </w:p>
        </w:tc>
      </w:tr>
    </w:tbl>
    <w:p w14:paraId="529FCB21" w14:textId="77777777" w:rsidR="00941071" w:rsidRPr="007E7F36" w:rsidRDefault="00941071" w:rsidP="00941071">
      <w:pPr>
        <w:pStyle w:val="Heading2"/>
      </w:pPr>
      <w:r w:rsidRPr="00E21240">
        <w:t>Additional information</w:t>
      </w:r>
    </w:p>
    <w:p w14:paraId="574085BB" w14:textId="77777777" w:rsidR="00941071" w:rsidRDefault="00941071" w:rsidP="00941071">
      <w:r>
        <w:t>Other comments that don’t fit above</w:t>
      </w:r>
    </w:p>
    <w:p w14:paraId="3EEDAB36" w14:textId="77777777" w:rsidR="00941071" w:rsidRDefault="00941071" w:rsidP="00E21240">
      <w:pPr>
        <w:sectPr w:rsidR="00941071" w:rsidSect="00A66B18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ECE0AD6" w14:textId="31299CA5" w:rsidR="00941071" w:rsidRDefault="00941071" w:rsidP="00941071">
      <w:pPr>
        <w:pStyle w:val="Heading1"/>
        <w:ind w:left="284"/>
      </w:pPr>
      <w:proofErr w:type="spellStart"/>
      <w:r>
        <w:lastRenderedPageBreak/>
        <w:t>Self Talk</w:t>
      </w:r>
      <w:proofErr w:type="spellEnd"/>
      <w:r>
        <w:t xml:space="preserve"> (1)</w:t>
      </w:r>
    </w:p>
    <w:p w14:paraId="1B7DB7F9" w14:textId="77777777" w:rsidR="007A3FEB" w:rsidRDefault="00941071" w:rsidP="00941071">
      <w:pPr>
        <w:pStyle w:val="Heading2"/>
      </w:pPr>
      <w:r>
        <w:t>On each line</w:t>
      </w:r>
      <w:r w:rsidR="007A3FEB">
        <w:t xml:space="preserve">: </w:t>
      </w:r>
      <w:r>
        <w:t xml:space="preserve"> </w:t>
      </w:r>
    </w:p>
    <w:p w14:paraId="371775BC" w14:textId="030E923C" w:rsidR="00941071" w:rsidRDefault="007A3FEB" w:rsidP="007A3FEB">
      <w:pPr>
        <w:pStyle w:val="Heading2"/>
        <w:numPr>
          <w:ilvl w:val="0"/>
          <w:numId w:val="1"/>
        </w:numPr>
      </w:pPr>
      <w:r>
        <w:t>A</w:t>
      </w:r>
      <w:r w:rsidR="00941071">
        <w:t xml:space="preserve">dd </w:t>
      </w:r>
      <w:r>
        <w:t>a situation that you want to manage or improve</w:t>
      </w:r>
    </w:p>
    <w:p w14:paraId="0ED98C14" w14:textId="4AF2E2BA" w:rsidR="007A3FEB" w:rsidRPr="007A3FEB" w:rsidRDefault="007A3FEB" w:rsidP="007A3FE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</w:pPr>
      <w:r w:rsidRPr="007A3FEB"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>State how you want to improve it</w:t>
      </w:r>
    </w:p>
    <w:p w14:paraId="62F0C745" w14:textId="4136F592" w:rsidR="007A3FEB" w:rsidRPr="007A3FEB" w:rsidRDefault="007A3FEB" w:rsidP="007A3FE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</w:pPr>
      <w:r w:rsidRPr="007A3FEB"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>Come up with Cue Words</w:t>
      </w:r>
      <w:r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>,</w:t>
      </w:r>
      <w:r w:rsidRPr="007A3FEB"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 xml:space="preserve"> or a short phrase</w:t>
      </w:r>
      <w:r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>,</w:t>
      </w:r>
      <w:r w:rsidRPr="007A3FEB"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 xml:space="preserve"> to represent that improvement</w:t>
      </w:r>
    </w:p>
    <w:p w14:paraId="246B3CEF" w14:textId="5833EEEB" w:rsidR="00941071" w:rsidRDefault="007A3FEB" w:rsidP="00941071">
      <w:r>
        <w:t xml:space="preserve">Once you have documented all the improvement phrases: </w:t>
      </w:r>
    </w:p>
    <w:p w14:paraId="5B61984B" w14:textId="3ADFE7EF" w:rsidR="007A3FEB" w:rsidRDefault="007A3FEB" w:rsidP="007A3FE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</w:pPr>
      <w:r w:rsidRPr="007A3FEB"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 xml:space="preserve">Add </w:t>
      </w:r>
      <w:r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 xml:space="preserve">things that you </w:t>
      </w:r>
      <w:r w:rsidRPr="007A3FEB"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  <w:u w:val="single"/>
        </w:rPr>
        <w:t>believe, know and trust</w:t>
      </w:r>
      <w:r w:rsidR="0000387C"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  <w:u w:val="single"/>
        </w:rPr>
        <w:t>,</w:t>
      </w:r>
      <w:r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 xml:space="preserve"> about yourself that you may need reminding of during a race</w:t>
      </w:r>
    </w:p>
    <w:p w14:paraId="1AD457E5" w14:textId="69BEA5E2" w:rsidR="007A3FEB" w:rsidRPr="007A3FEB" w:rsidRDefault="007A3FEB" w:rsidP="007A3FE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</w:pPr>
      <w:r w:rsidRPr="007A3FEB"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>Come up with Cue Words</w:t>
      </w:r>
      <w:r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>,</w:t>
      </w:r>
      <w:r w:rsidRPr="007A3FEB"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 xml:space="preserve"> or a short phrase</w:t>
      </w:r>
      <w:r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>,</w:t>
      </w:r>
      <w:r w:rsidRPr="007A3FEB"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 xml:space="preserve"> to </w:t>
      </w:r>
      <w:r>
        <w:rPr>
          <w:rFonts w:asciiTheme="majorHAnsi" w:eastAsiaTheme="majorEastAsia" w:hAnsiTheme="majorHAnsi" w:cstheme="majorBidi"/>
          <w:color w:val="112F51" w:themeColor="accent1" w:themeShade="BF"/>
          <w:sz w:val="26"/>
          <w:szCs w:val="26"/>
        </w:rPr>
        <w:t>remind yourself of these facts</w:t>
      </w:r>
    </w:p>
    <w:p w14:paraId="742291A0" w14:textId="77777777" w:rsidR="007A3FEB" w:rsidRDefault="007A3FEB" w:rsidP="00941071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260"/>
        <w:gridCol w:w="4143"/>
        <w:gridCol w:w="3250"/>
      </w:tblGrid>
      <w:tr w:rsidR="007A3FEB" w14:paraId="4956B257" w14:textId="77777777" w:rsidTr="007A3FEB">
        <w:tc>
          <w:tcPr>
            <w:tcW w:w="3260" w:type="dxa"/>
            <w:shd w:val="clear" w:color="auto" w:fill="C4EEFF" w:themeFill="accent2" w:themeFillTint="33"/>
          </w:tcPr>
          <w:p w14:paraId="06F19E95" w14:textId="2809A021" w:rsidR="007A3FEB" w:rsidRPr="0000387C" w:rsidRDefault="007A3FEB" w:rsidP="007A3FEB">
            <w:pPr>
              <w:ind w:left="0"/>
              <w:rPr>
                <w:b/>
                <w:bCs/>
                <w:sz w:val="28"/>
                <w:szCs w:val="22"/>
              </w:rPr>
            </w:pPr>
            <w:r w:rsidRPr="0000387C">
              <w:rPr>
                <w:b/>
                <w:bCs/>
                <w:sz w:val="28"/>
                <w:szCs w:val="22"/>
              </w:rPr>
              <w:t>Situation</w:t>
            </w:r>
          </w:p>
        </w:tc>
        <w:tc>
          <w:tcPr>
            <w:tcW w:w="4143" w:type="dxa"/>
            <w:shd w:val="clear" w:color="auto" w:fill="C4EEFF" w:themeFill="accent2" w:themeFillTint="33"/>
          </w:tcPr>
          <w:p w14:paraId="7E5D5D6B" w14:textId="7DAAEA3F" w:rsidR="007A3FEB" w:rsidRPr="0000387C" w:rsidRDefault="007A3FEB" w:rsidP="007A3FEB">
            <w:pPr>
              <w:ind w:left="0"/>
              <w:rPr>
                <w:b/>
                <w:bCs/>
                <w:sz w:val="28"/>
                <w:szCs w:val="22"/>
              </w:rPr>
            </w:pPr>
            <w:r w:rsidRPr="0000387C">
              <w:rPr>
                <w:b/>
                <w:bCs/>
                <w:sz w:val="28"/>
                <w:szCs w:val="22"/>
              </w:rPr>
              <w:t>Desired Change or Belief</w:t>
            </w:r>
          </w:p>
        </w:tc>
        <w:tc>
          <w:tcPr>
            <w:tcW w:w="3250" w:type="dxa"/>
            <w:shd w:val="clear" w:color="auto" w:fill="C4EEFF" w:themeFill="accent2" w:themeFillTint="33"/>
          </w:tcPr>
          <w:p w14:paraId="5ED5C0EA" w14:textId="576A2A08" w:rsidR="007A3FEB" w:rsidRPr="0000387C" w:rsidRDefault="007A3FEB" w:rsidP="007A3FEB">
            <w:pPr>
              <w:ind w:left="0"/>
              <w:rPr>
                <w:b/>
                <w:bCs/>
                <w:sz w:val="28"/>
                <w:szCs w:val="22"/>
              </w:rPr>
            </w:pPr>
            <w:r w:rsidRPr="0000387C">
              <w:rPr>
                <w:b/>
                <w:bCs/>
                <w:sz w:val="28"/>
                <w:szCs w:val="22"/>
              </w:rPr>
              <w:t>Cue Words / Self Talk</w:t>
            </w:r>
          </w:p>
        </w:tc>
      </w:tr>
      <w:tr w:rsidR="007A3FEB" w14:paraId="154739C3" w14:textId="77777777" w:rsidTr="007A3FEB">
        <w:tc>
          <w:tcPr>
            <w:tcW w:w="3260" w:type="dxa"/>
          </w:tcPr>
          <w:p w14:paraId="1E048B93" w14:textId="77777777" w:rsidR="007A3FEB" w:rsidRDefault="007A3FEB" w:rsidP="007A3FEB">
            <w:pPr>
              <w:ind w:left="0"/>
            </w:pPr>
          </w:p>
        </w:tc>
        <w:tc>
          <w:tcPr>
            <w:tcW w:w="4143" w:type="dxa"/>
          </w:tcPr>
          <w:p w14:paraId="2F6B4352" w14:textId="77777777" w:rsidR="007A3FEB" w:rsidRDefault="007A3FEB" w:rsidP="007A3FEB">
            <w:pPr>
              <w:ind w:left="0"/>
            </w:pPr>
          </w:p>
        </w:tc>
        <w:tc>
          <w:tcPr>
            <w:tcW w:w="3250" w:type="dxa"/>
          </w:tcPr>
          <w:p w14:paraId="41026E1E" w14:textId="77777777" w:rsidR="007A3FEB" w:rsidRDefault="007A3FEB" w:rsidP="007A3FEB">
            <w:pPr>
              <w:ind w:left="0"/>
            </w:pPr>
          </w:p>
        </w:tc>
      </w:tr>
      <w:tr w:rsidR="007A3FEB" w14:paraId="423420C0" w14:textId="77777777" w:rsidTr="007A3FEB">
        <w:tc>
          <w:tcPr>
            <w:tcW w:w="3260" w:type="dxa"/>
          </w:tcPr>
          <w:p w14:paraId="5A90769F" w14:textId="77777777" w:rsidR="007A3FEB" w:rsidRDefault="007A3FEB" w:rsidP="007A3FEB">
            <w:pPr>
              <w:ind w:left="0"/>
            </w:pPr>
          </w:p>
        </w:tc>
        <w:tc>
          <w:tcPr>
            <w:tcW w:w="4143" w:type="dxa"/>
          </w:tcPr>
          <w:p w14:paraId="73238D19" w14:textId="77777777" w:rsidR="007A3FEB" w:rsidRDefault="007A3FEB" w:rsidP="007A3FEB">
            <w:pPr>
              <w:ind w:left="0"/>
            </w:pPr>
          </w:p>
        </w:tc>
        <w:tc>
          <w:tcPr>
            <w:tcW w:w="3250" w:type="dxa"/>
          </w:tcPr>
          <w:p w14:paraId="35E8E208" w14:textId="77777777" w:rsidR="007A3FEB" w:rsidRDefault="007A3FEB" w:rsidP="007A3FEB">
            <w:pPr>
              <w:ind w:left="0"/>
            </w:pPr>
          </w:p>
        </w:tc>
      </w:tr>
      <w:tr w:rsidR="007A3FEB" w14:paraId="036C9368" w14:textId="77777777" w:rsidTr="007A3FEB">
        <w:tc>
          <w:tcPr>
            <w:tcW w:w="3260" w:type="dxa"/>
          </w:tcPr>
          <w:p w14:paraId="3D1F8FD5" w14:textId="77777777" w:rsidR="007A3FEB" w:rsidRDefault="007A3FEB" w:rsidP="007A3FEB">
            <w:pPr>
              <w:ind w:left="0"/>
            </w:pPr>
          </w:p>
        </w:tc>
        <w:tc>
          <w:tcPr>
            <w:tcW w:w="4143" w:type="dxa"/>
          </w:tcPr>
          <w:p w14:paraId="7EDDB524" w14:textId="77777777" w:rsidR="007A3FEB" w:rsidRDefault="007A3FEB" w:rsidP="007A3FEB">
            <w:pPr>
              <w:ind w:left="0"/>
            </w:pPr>
          </w:p>
        </w:tc>
        <w:tc>
          <w:tcPr>
            <w:tcW w:w="3250" w:type="dxa"/>
          </w:tcPr>
          <w:p w14:paraId="1A7B3352" w14:textId="77777777" w:rsidR="007A3FEB" w:rsidRDefault="007A3FEB" w:rsidP="007A3FEB">
            <w:pPr>
              <w:ind w:left="0"/>
            </w:pPr>
          </w:p>
        </w:tc>
      </w:tr>
      <w:tr w:rsidR="007A3FEB" w14:paraId="40322858" w14:textId="77777777" w:rsidTr="007A3FEB">
        <w:tc>
          <w:tcPr>
            <w:tcW w:w="3260" w:type="dxa"/>
          </w:tcPr>
          <w:p w14:paraId="53BECEF6" w14:textId="77777777" w:rsidR="007A3FEB" w:rsidRDefault="007A3FEB" w:rsidP="007A3FEB">
            <w:pPr>
              <w:ind w:left="0"/>
            </w:pPr>
          </w:p>
        </w:tc>
        <w:tc>
          <w:tcPr>
            <w:tcW w:w="4143" w:type="dxa"/>
          </w:tcPr>
          <w:p w14:paraId="5A16A33C" w14:textId="77777777" w:rsidR="007A3FEB" w:rsidRDefault="007A3FEB" w:rsidP="007A3FEB">
            <w:pPr>
              <w:ind w:left="0"/>
            </w:pPr>
          </w:p>
        </w:tc>
        <w:tc>
          <w:tcPr>
            <w:tcW w:w="3250" w:type="dxa"/>
          </w:tcPr>
          <w:p w14:paraId="318115E8" w14:textId="77777777" w:rsidR="007A3FEB" w:rsidRDefault="007A3FEB" w:rsidP="007A3FEB">
            <w:pPr>
              <w:ind w:left="0"/>
            </w:pPr>
          </w:p>
        </w:tc>
      </w:tr>
      <w:tr w:rsidR="007A3FEB" w14:paraId="52335A48" w14:textId="77777777" w:rsidTr="007A3FEB">
        <w:tc>
          <w:tcPr>
            <w:tcW w:w="3260" w:type="dxa"/>
          </w:tcPr>
          <w:p w14:paraId="46E84915" w14:textId="77777777" w:rsidR="007A3FEB" w:rsidRDefault="007A3FEB" w:rsidP="007A3FEB">
            <w:pPr>
              <w:ind w:left="0"/>
            </w:pPr>
          </w:p>
        </w:tc>
        <w:tc>
          <w:tcPr>
            <w:tcW w:w="4143" w:type="dxa"/>
          </w:tcPr>
          <w:p w14:paraId="584887C3" w14:textId="77777777" w:rsidR="007A3FEB" w:rsidRDefault="007A3FEB" w:rsidP="007A3FEB">
            <w:pPr>
              <w:ind w:left="0"/>
            </w:pPr>
          </w:p>
        </w:tc>
        <w:tc>
          <w:tcPr>
            <w:tcW w:w="3250" w:type="dxa"/>
          </w:tcPr>
          <w:p w14:paraId="718D3B93" w14:textId="77777777" w:rsidR="007A3FEB" w:rsidRDefault="007A3FEB" w:rsidP="007A3FEB">
            <w:pPr>
              <w:ind w:left="0"/>
            </w:pPr>
          </w:p>
        </w:tc>
      </w:tr>
      <w:tr w:rsidR="007A3FEB" w14:paraId="14A5EA93" w14:textId="77777777" w:rsidTr="007A3FEB">
        <w:tc>
          <w:tcPr>
            <w:tcW w:w="3260" w:type="dxa"/>
          </w:tcPr>
          <w:p w14:paraId="7A058DE5" w14:textId="77777777" w:rsidR="007A3FEB" w:rsidRDefault="007A3FEB" w:rsidP="007A3FEB">
            <w:pPr>
              <w:ind w:left="0"/>
            </w:pPr>
          </w:p>
        </w:tc>
        <w:tc>
          <w:tcPr>
            <w:tcW w:w="4143" w:type="dxa"/>
          </w:tcPr>
          <w:p w14:paraId="42217FC1" w14:textId="77777777" w:rsidR="007A3FEB" w:rsidRDefault="007A3FEB" w:rsidP="007A3FEB">
            <w:pPr>
              <w:ind w:left="0"/>
            </w:pPr>
          </w:p>
        </w:tc>
        <w:tc>
          <w:tcPr>
            <w:tcW w:w="3250" w:type="dxa"/>
          </w:tcPr>
          <w:p w14:paraId="1A2EE8CE" w14:textId="77777777" w:rsidR="007A3FEB" w:rsidRDefault="007A3FEB" w:rsidP="007A3FEB">
            <w:pPr>
              <w:ind w:left="0"/>
            </w:pPr>
          </w:p>
        </w:tc>
      </w:tr>
      <w:tr w:rsidR="007A3FEB" w14:paraId="6A1B0314" w14:textId="77777777" w:rsidTr="007A3FEB">
        <w:tc>
          <w:tcPr>
            <w:tcW w:w="3260" w:type="dxa"/>
          </w:tcPr>
          <w:p w14:paraId="509AC123" w14:textId="77777777" w:rsidR="007A3FEB" w:rsidRDefault="007A3FEB" w:rsidP="007A3FEB">
            <w:pPr>
              <w:ind w:left="0"/>
            </w:pPr>
          </w:p>
        </w:tc>
        <w:tc>
          <w:tcPr>
            <w:tcW w:w="4143" w:type="dxa"/>
          </w:tcPr>
          <w:p w14:paraId="5BF04A4F" w14:textId="77777777" w:rsidR="007A3FEB" w:rsidRDefault="007A3FEB" w:rsidP="007A3FEB">
            <w:pPr>
              <w:ind w:left="0"/>
            </w:pPr>
          </w:p>
        </w:tc>
        <w:tc>
          <w:tcPr>
            <w:tcW w:w="3250" w:type="dxa"/>
          </w:tcPr>
          <w:p w14:paraId="2C5F9670" w14:textId="77777777" w:rsidR="007A3FEB" w:rsidRDefault="007A3FEB" w:rsidP="007A3FEB">
            <w:pPr>
              <w:ind w:left="0"/>
            </w:pPr>
          </w:p>
        </w:tc>
      </w:tr>
      <w:tr w:rsidR="007A3FEB" w14:paraId="1EEB55B4" w14:textId="77777777" w:rsidTr="007A3FEB">
        <w:tc>
          <w:tcPr>
            <w:tcW w:w="3260" w:type="dxa"/>
          </w:tcPr>
          <w:p w14:paraId="615D512A" w14:textId="77777777" w:rsidR="007A3FEB" w:rsidRDefault="007A3FEB" w:rsidP="007A3FEB">
            <w:pPr>
              <w:ind w:left="0"/>
            </w:pPr>
          </w:p>
        </w:tc>
        <w:tc>
          <w:tcPr>
            <w:tcW w:w="4143" w:type="dxa"/>
          </w:tcPr>
          <w:p w14:paraId="53FFA3C7" w14:textId="77777777" w:rsidR="007A3FEB" w:rsidRDefault="007A3FEB" w:rsidP="007A3FEB">
            <w:pPr>
              <w:ind w:left="0"/>
            </w:pPr>
          </w:p>
        </w:tc>
        <w:tc>
          <w:tcPr>
            <w:tcW w:w="3250" w:type="dxa"/>
          </w:tcPr>
          <w:p w14:paraId="113AFC3C" w14:textId="77777777" w:rsidR="007A3FEB" w:rsidRDefault="007A3FEB" w:rsidP="007A3FEB">
            <w:pPr>
              <w:ind w:left="0"/>
            </w:pPr>
          </w:p>
        </w:tc>
      </w:tr>
      <w:tr w:rsidR="007A3FEB" w14:paraId="3A3B5A0A" w14:textId="77777777" w:rsidTr="007A3FEB">
        <w:tc>
          <w:tcPr>
            <w:tcW w:w="3260" w:type="dxa"/>
          </w:tcPr>
          <w:p w14:paraId="7FD695FD" w14:textId="77777777" w:rsidR="007A3FEB" w:rsidRDefault="007A3FEB" w:rsidP="007A3FEB">
            <w:pPr>
              <w:ind w:left="0"/>
            </w:pPr>
          </w:p>
        </w:tc>
        <w:tc>
          <w:tcPr>
            <w:tcW w:w="4143" w:type="dxa"/>
          </w:tcPr>
          <w:p w14:paraId="6644FBAD" w14:textId="77777777" w:rsidR="007A3FEB" w:rsidRDefault="007A3FEB" w:rsidP="007A3FEB">
            <w:pPr>
              <w:ind w:left="0"/>
            </w:pPr>
          </w:p>
        </w:tc>
        <w:tc>
          <w:tcPr>
            <w:tcW w:w="3250" w:type="dxa"/>
          </w:tcPr>
          <w:p w14:paraId="7F7803EB" w14:textId="77777777" w:rsidR="007A3FEB" w:rsidRDefault="007A3FEB" w:rsidP="007A3FEB">
            <w:pPr>
              <w:ind w:left="0"/>
            </w:pPr>
          </w:p>
        </w:tc>
      </w:tr>
      <w:tr w:rsidR="007A3FEB" w14:paraId="7F473F20" w14:textId="77777777" w:rsidTr="007A3FEB">
        <w:tc>
          <w:tcPr>
            <w:tcW w:w="3260" w:type="dxa"/>
          </w:tcPr>
          <w:p w14:paraId="7A972FE5" w14:textId="77777777" w:rsidR="007A3FEB" w:rsidRDefault="007A3FEB" w:rsidP="007A3FEB">
            <w:pPr>
              <w:ind w:left="0"/>
            </w:pPr>
          </w:p>
        </w:tc>
        <w:tc>
          <w:tcPr>
            <w:tcW w:w="4143" w:type="dxa"/>
          </w:tcPr>
          <w:p w14:paraId="1515672B" w14:textId="77777777" w:rsidR="007A3FEB" w:rsidRDefault="007A3FEB" w:rsidP="007A3FEB">
            <w:pPr>
              <w:ind w:left="0"/>
            </w:pPr>
          </w:p>
        </w:tc>
        <w:tc>
          <w:tcPr>
            <w:tcW w:w="3250" w:type="dxa"/>
          </w:tcPr>
          <w:p w14:paraId="7123A393" w14:textId="77777777" w:rsidR="007A3FEB" w:rsidRDefault="007A3FEB" w:rsidP="007A3FEB">
            <w:pPr>
              <w:ind w:left="0"/>
            </w:pPr>
          </w:p>
        </w:tc>
      </w:tr>
      <w:tr w:rsidR="007A3FEB" w14:paraId="2A4974B3" w14:textId="77777777" w:rsidTr="007A3FEB">
        <w:tc>
          <w:tcPr>
            <w:tcW w:w="3260" w:type="dxa"/>
          </w:tcPr>
          <w:p w14:paraId="2D967B45" w14:textId="77777777" w:rsidR="007A3FEB" w:rsidRDefault="007A3FEB" w:rsidP="007A3FEB">
            <w:pPr>
              <w:ind w:left="0"/>
            </w:pPr>
          </w:p>
        </w:tc>
        <w:tc>
          <w:tcPr>
            <w:tcW w:w="4143" w:type="dxa"/>
          </w:tcPr>
          <w:p w14:paraId="0103D1C0" w14:textId="77777777" w:rsidR="007A3FEB" w:rsidRDefault="007A3FEB" w:rsidP="007A3FEB">
            <w:pPr>
              <w:ind w:left="0"/>
            </w:pPr>
          </w:p>
        </w:tc>
        <w:tc>
          <w:tcPr>
            <w:tcW w:w="3250" w:type="dxa"/>
          </w:tcPr>
          <w:p w14:paraId="0A925166" w14:textId="77777777" w:rsidR="007A3FEB" w:rsidRDefault="007A3FEB" w:rsidP="007A3FEB">
            <w:pPr>
              <w:ind w:left="0"/>
            </w:pPr>
          </w:p>
        </w:tc>
      </w:tr>
    </w:tbl>
    <w:p w14:paraId="57B66AA2" w14:textId="77777777" w:rsidR="0000387C" w:rsidRPr="00A6783B" w:rsidRDefault="0000387C" w:rsidP="002753E1">
      <w:pPr>
        <w:ind w:left="0"/>
      </w:pPr>
    </w:p>
    <w:sectPr w:rsidR="0000387C" w:rsidRPr="00A6783B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5496" w14:textId="77777777" w:rsidR="008C7FB1" w:rsidRDefault="008C7FB1" w:rsidP="00A66B18">
      <w:pPr>
        <w:spacing w:before="0" w:after="0"/>
      </w:pPr>
      <w:r>
        <w:separator/>
      </w:r>
    </w:p>
  </w:endnote>
  <w:endnote w:type="continuationSeparator" w:id="0">
    <w:p w14:paraId="17B43E7B" w14:textId="77777777" w:rsidR="008C7FB1" w:rsidRDefault="008C7FB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panose1 w:val="020B0909000000000000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7D291" w14:textId="77777777" w:rsidR="008C7FB1" w:rsidRDefault="008C7FB1" w:rsidP="00A66B18">
      <w:pPr>
        <w:spacing w:before="0" w:after="0"/>
      </w:pPr>
      <w:r>
        <w:separator/>
      </w:r>
    </w:p>
  </w:footnote>
  <w:footnote w:type="continuationSeparator" w:id="0">
    <w:p w14:paraId="789FA83B" w14:textId="77777777" w:rsidR="008C7FB1" w:rsidRDefault="008C7FB1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E218D"/>
    <w:multiLevelType w:val="hybridMultilevel"/>
    <w:tmpl w:val="A4FE4B0A"/>
    <w:lvl w:ilvl="0" w:tplc="15223586">
      <w:numFmt w:val="bullet"/>
      <w:lvlText w:val="-"/>
      <w:lvlJc w:val="left"/>
      <w:pPr>
        <w:ind w:left="1080" w:hanging="360"/>
      </w:pPr>
      <w:rPr>
        <w:rFonts w:ascii="Franklin Gothic Medium" w:eastAsiaTheme="majorEastAsia" w:hAnsi="Franklin Gothic Medium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110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41"/>
    <w:rsid w:val="0000387C"/>
    <w:rsid w:val="00083BAA"/>
    <w:rsid w:val="0010680C"/>
    <w:rsid w:val="001766D6"/>
    <w:rsid w:val="001E2320"/>
    <w:rsid w:val="00214E28"/>
    <w:rsid w:val="002753E1"/>
    <w:rsid w:val="002D7D2F"/>
    <w:rsid w:val="00352B81"/>
    <w:rsid w:val="003A0150"/>
    <w:rsid w:val="003E24DF"/>
    <w:rsid w:val="0041428F"/>
    <w:rsid w:val="004A2B0D"/>
    <w:rsid w:val="005206C8"/>
    <w:rsid w:val="005C2210"/>
    <w:rsid w:val="005D43F0"/>
    <w:rsid w:val="005D7940"/>
    <w:rsid w:val="00615018"/>
    <w:rsid w:val="0062123A"/>
    <w:rsid w:val="00646E75"/>
    <w:rsid w:val="006F6F10"/>
    <w:rsid w:val="00777665"/>
    <w:rsid w:val="00783E79"/>
    <w:rsid w:val="007A3FEB"/>
    <w:rsid w:val="007B5AE8"/>
    <w:rsid w:val="007E7F36"/>
    <w:rsid w:val="007F5192"/>
    <w:rsid w:val="008C7FB1"/>
    <w:rsid w:val="00910D6C"/>
    <w:rsid w:val="00941071"/>
    <w:rsid w:val="009D6E13"/>
    <w:rsid w:val="00A66B18"/>
    <w:rsid w:val="00A6783B"/>
    <w:rsid w:val="00A87969"/>
    <w:rsid w:val="00A96CF8"/>
    <w:rsid w:val="00AE1388"/>
    <w:rsid w:val="00AF3982"/>
    <w:rsid w:val="00B46697"/>
    <w:rsid w:val="00B50294"/>
    <w:rsid w:val="00B57D6E"/>
    <w:rsid w:val="00C61541"/>
    <w:rsid w:val="00C701F7"/>
    <w:rsid w:val="00C70786"/>
    <w:rsid w:val="00CF48EE"/>
    <w:rsid w:val="00D04B72"/>
    <w:rsid w:val="00D41084"/>
    <w:rsid w:val="00D66593"/>
    <w:rsid w:val="00DE6DA2"/>
    <w:rsid w:val="00DF2D30"/>
    <w:rsid w:val="00E21240"/>
    <w:rsid w:val="00E55D74"/>
    <w:rsid w:val="00E6540C"/>
    <w:rsid w:val="00E81E2A"/>
    <w:rsid w:val="00E9008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3B3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ListParagraph">
    <w:name w:val="List Paragraph"/>
    <w:basedOn w:val="Normal"/>
    <w:uiPriority w:val="34"/>
    <w:semiHidden/>
    <w:rsid w:val="007A3FE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rma\AppData\Local\Microsoft\Office\16.0\DTS\en-US%7bDBCD6BA6-FD26-43D1-9AE1-B34D87DD9310%7d\%7b74CED4C5-2F24-458C-A23F-992833686018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C:\Users\kerrma\AppData\Local\Microsoft\Office\16.0\DTS\en-US{DBCD6BA6-FD26-43D1-9AE1-B34D87DD9310}\{74CED4C5-2F24-458C-A23F-992833686018}tf55871247_win32.dotx</Template>
  <TotalTime>0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2023-03-22T20:22:00Z</dcterms:created>
  <dcterms:modified xsi:type="dcterms:W3CDTF">2023-03-22T20:22:00Z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